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95F77" w:rsidRDefault="00095F77" w14:paraId="0D52C77F" w14:textId="77777777">
      <w:pPr>
        <w:spacing w:before="2" w:line="100" w:lineRule="exact"/>
        <w:rPr>
          <w:sz w:val="10"/>
          <w:szCs w:val="10"/>
        </w:rPr>
      </w:pPr>
    </w:p>
    <w:p w:rsidR="0099646A" w:rsidP="0099646A" w:rsidRDefault="0099646A" w14:paraId="3BBC0DCE" w14:textId="77777777">
      <w:pPr>
        <w:jc w:val="center"/>
      </w:pPr>
    </w:p>
    <w:p w:rsidR="0099646A" w:rsidP="0099646A" w:rsidRDefault="0099646A" w14:paraId="386A7A4B" w14:textId="77777777">
      <w:pPr>
        <w:jc w:val="center"/>
      </w:pPr>
    </w:p>
    <w:p w:rsidRPr="00BA4C5F" w:rsidR="0099646A" w:rsidP="0099646A" w:rsidRDefault="0099646A" w14:paraId="67E25CA5" w14:textId="77777777">
      <w:pPr>
        <w:jc w:val="center"/>
        <w:rPr>
          <w:rFonts w:asciiTheme="majorHAnsi" w:hAnsiTheme="majorHAnsi"/>
          <w:b/>
          <w:sz w:val="40"/>
          <w:szCs w:val="40"/>
        </w:rPr>
      </w:pPr>
    </w:p>
    <w:p w:rsidR="640BCA98" w:rsidP="4D7E0469" w:rsidRDefault="640BCA98" w14:paraId="11C975E6" w14:textId="5D26E92C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4D7E0469" w:rsidR="640BCA98">
        <w:rPr>
          <w:b w:val="1"/>
          <w:bCs w:val="1"/>
          <w:sz w:val="40"/>
          <w:szCs w:val="40"/>
        </w:rPr>
        <w:t>CS4004</w:t>
      </w:r>
    </w:p>
    <w:p w:rsidRPr="002F6906" w:rsidR="0099646A" w:rsidP="0099646A" w:rsidRDefault="0099646A" w14:paraId="61EFA34C" w14:textId="77777777">
      <w:pPr>
        <w:jc w:val="center"/>
        <w:rPr>
          <w:b/>
          <w:sz w:val="40"/>
          <w:szCs w:val="40"/>
        </w:rPr>
      </w:pPr>
    </w:p>
    <w:p w:rsidRPr="002F6906" w:rsidR="0099646A" w:rsidP="0099646A" w:rsidRDefault="0099646A" w14:paraId="41587772" w14:textId="77777777">
      <w:pPr>
        <w:spacing w:line="480" w:lineRule="auto"/>
        <w:jc w:val="center"/>
        <w:rPr>
          <w:b/>
          <w:sz w:val="40"/>
          <w:szCs w:val="40"/>
        </w:rPr>
      </w:pPr>
    </w:p>
    <w:p w:rsidRPr="002F6906" w:rsidR="0099646A" w:rsidP="00FD081B" w:rsidRDefault="0099646A" w14:paraId="79EB2C46" w14:textId="6575CF30">
      <w:pPr>
        <w:spacing w:line="480" w:lineRule="auto"/>
        <w:jc w:val="center"/>
        <w:rPr>
          <w:sz w:val="28"/>
          <w:szCs w:val="28"/>
        </w:rPr>
      </w:pPr>
      <w:r w:rsidRPr="4D7E0469" w:rsidR="0099646A">
        <w:rPr>
          <w:b w:val="1"/>
          <w:bCs w:val="1"/>
          <w:sz w:val="28"/>
          <w:szCs w:val="28"/>
        </w:rPr>
        <w:t xml:space="preserve">Student Name: </w:t>
      </w:r>
      <w:r w:rsidRPr="4D7E0469" w:rsidR="500BC198">
        <w:rPr>
          <w:b w:val="1"/>
          <w:bCs w:val="1"/>
          <w:color w:val="FF0000"/>
          <w:sz w:val="28"/>
          <w:szCs w:val="28"/>
        </w:rPr>
        <w:t>Ben Alldritt</w:t>
      </w:r>
    </w:p>
    <w:p w:rsidRPr="002F6906" w:rsidR="0099646A" w:rsidP="4D7E0469" w:rsidRDefault="00FD081B" w14:paraId="4E0E6DCB" w14:textId="565ADFA2">
      <w:pPr>
        <w:spacing w:line="480" w:lineRule="auto"/>
        <w:jc w:val="center"/>
        <w:rPr>
          <w:b w:val="1"/>
          <w:bCs w:val="1"/>
          <w:sz w:val="28"/>
          <w:szCs w:val="28"/>
        </w:rPr>
      </w:pPr>
      <w:r w:rsidRPr="4D7E0469" w:rsidR="00FD081B">
        <w:rPr>
          <w:b w:val="1"/>
          <w:bCs w:val="1"/>
          <w:sz w:val="28"/>
          <w:szCs w:val="28"/>
        </w:rPr>
        <w:t>UL</w:t>
      </w:r>
      <w:r w:rsidRPr="4D7E0469" w:rsidR="0099646A">
        <w:rPr>
          <w:b w:val="1"/>
          <w:bCs w:val="1"/>
          <w:sz w:val="28"/>
          <w:szCs w:val="28"/>
        </w:rPr>
        <w:t xml:space="preserve"> Student number:</w:t>
      </w:r>
      <w:r w:rsidRPr="4D7E0469" w:rsidR="0099646A">
        <w:rPr>
          <w:sz w:val="28"/>
          <w:szCs w:val="28"/>
        </w:rPr>
        <w:t xml:space="preserve"> </w:t>
      </w:r>
      <w:r w:rsidRPr="4D7E0469" w:rsidR="00B12E58">
        <w:rPr>
          <w:color w:val="FF0000"/>
          <w:sz w:val="28"/>
          <w:szCs w:val="28"/>
        </w:rPr>
        <w:t>20267789</w:t>
      </w:r>
    </w:p>
    <w:p w:rsidRPr="002F6906" w:rsidR="0099646A" w:rsidP="0099646A" w:rsidRDefault="0099646A" w14:paraId="1A96E209" w14:textId="77777777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Pr="00FD081B">
        <w:rPr>
          <w:color w:val="FF0000"/>
          <w:sz w:val="28"/>
          <w:szCs w:val="28"/>
        </w:rPr>
        <w:t>1</w:t>
      </w:r>
    </w:p>
    <w:p w:rsidRPr="00FD081B" w:rsidR="0099646A" w:rsidP="4D7E0469" w:rsidRDefault="0099646A" w14:paraId="296A2C37" w14:textId="638B326B">
      <w:pPr>
        <w:jc w:val="center"/>
        <w:rPr>
          <w:b w:val="1"/>
          <w:bCs w:val="1"/>
          <w:color w:val="FF0000"/>
          <w:sz w:val="28"/>
          <w:szCs w:val="28"/>
        </w:rPr>
      </w:pPr>
      <w:r w:rsidRPr="4D7E0469" w:rsidR="0099646A">
        <w:rPr>
          <w:b w:val="1"/>
          <w:bCs w:val="1"/>
          <w:sz w:val="28"/>
          <w:szCs w:val="28"/>
        </w:rPr>
        <w:t xml:space="preserve">Date of Submission: </w:t>
      </w:r>
      <w:r w:rsidRPr="4D7E0469" w:rsidR="2E84D940">
        <w:rPr>
          <w:b w:val="1"/>
          <w:bCs w:val="1"/>
          <w:color w:val="FF0000"/>
          <w:sz w:val="28"/>
          <w:szCs w:val="28"/>
        </w:rPr>
        <w:t>27/09/2021</w:t>
      </w:r>
    </w:p>
    <w:p w:rsidR="00095F77" w:rsidRDefault="00095F77" w14:paraId="692F159E" w14:textId="77777777">
      <w:pPr>
        <w:ind w:left="110"/>
      </w:pPr>
    </w:p>
    <w:p w:rsidR="00095F77" w:rsidRDefault="00095F77" w14:paraId="4E5D2DDB" w14:textId="77777777">
      <w:pPr>
        <w:spacing w:line="200" w:lineRule="exact"/>
      </w:pPr>
    </w:p>
    <w:p w:rsidR="00095F77" w:rsidRDefault="00095F77" w14:paraId="67B51421" w14:textId="77777777">
      <w:pPr>
        <w:spacing w:line="200" w:lineRule="exact"/>
      </w:pPr>
    </w:p>
    <w:p w:rsidR="00095F77" w:rsidRDefault="00095F77" w14:paraId="28D23392" w14:textId="77777777">
      <w:pPr>
        <w:spacing w:line="200" w:lineRule="exact"/>
      </w:pPr>
    </w:p>
    <w:p w:rsidR="00095F77" w:rsidRDefault="00095F77" w14:paraId="23112C00" w14:textId="77777777">
      <w:pPr>
        <w:spacing w:line="200" w:lineRule="exact"/>
      </w:pPr>
    </w:p>
    <w:p w:rsidR="00095F77" w:rsidRDefault="00095F77" w14:paraId="64D1CC2C" w14:textId="77777777">
      <w:pPr>
        <w:spacing w:line="200" w:lineRule="exact"/>
      </w:pPr>
    </w:p>
    <w:p w:rsidR="00095F77" w:rsidRDefault="00095F77" w14:paraId="5F929B75" w14:textId="77777777">
      <w:pPr>
        <w:spacing w:line="200" w:lineRule="exact"/>
      </w:pPr>
    </w:p>
    <w:p w:rsidR="00095F77" w:rsidRDefault="00095F77" w14:paraId="1662D1CA" w14:textId="77777777">
      <w:pPr>
        <w:spacing w:line="200" w:lineRule="exact"/>
      </w:pPr>
    </w:p>
    <w:p w:rsidR="00095F77" w:rsidRDefault="00095F77" w14:paraId="6816F6A4" w14:textId="77777777">
      <w:pPr>
        <w:spacing w:line="200" w:lineRule="exact"/>
      </w:pPr>
    </w:p>
    <w:p w:rsidR="00095F77" w:rsidRDefault="00095F77" w14:paraId="5400DDA0" w14:textId="77777777">
      <w:pPr>
        <w:spacing w:line="200" w:lineRule="exact"/>
      </w:pPr>
    </w:p>
    <w:p w:rsidR="00095F77" w:rsidRDefault="00095F77" w14:paraId="40431A1E" w14:textId="77777777">
      <w:pPr>
        <w:spacing w:line="200" w:lineRule="exact"/>
      </w:pPr>
    </w:p>
    <w:p w:rsidR="00095F77" w:rsidRDefault="00095F77" w14:paraId="694DC651" w14:textId="77777777">
      <w:pPr>
        <w:spacing w:line="200" w:lineRule="exact"/>
      </w:pPr>
    </w:p>
    <w:p w:rsidR="00095F77" w:rsidRDefault="00095F77" w14:paraId="67BDEDF6" w14:textId="77777777">
      <w:pPr>
        <w:spacing w:line="200" w:lineRule="exact"/>
      </w:pPr>
    </w:p>
    <w:p w:rsidR="00095F77" w:rsidRDefault="00095F77" w14:paraId="7C5EDCB7" w14:textId="77777777">
      <w:pPr>
        <w:spacing w:line="200" w:lineRule="exact"/>
      </w:pPr>
    </w:p>
    <w:p w:rsidR="00095F77" w:rsidRDefault="00095F77" w14:paraId="5E465D54" w14:textId="77777777">
      <w:pPr>
        <w:spacing w:before="2" w:line="220" w:lineRule="exact"/>
        <w:rPr>
          <w:sz w:val="22"/>
          <w:szCs w:val="22"/>
        </w:rPr>
      </w:pPr>
    </w:p>
    <w:p w:rsidRPr="00BB3E1F" w:rsidR="00BB3E1F" w:rsidP="00BB3E1F" w:rsidRDefault="00BB3E1F" w14:paraId="4C773B4D" w14:textId="77777777">
      <w:pPr>
        <w:rPr>
          <w:rFonts w:ascii="Calibri" w:hAnsi="Calibri" w:eastAsia="Calibri" w:cs="Calibri"/>
          <w:b/>
          <w:sz w:val="22"/>
          <w:szCs w:val="22"/>
        </w:rPr>
        <w:sectPr w:rsidRPr="00BB3E1F" w:rsidR="00BB3E1F">
          <w:footerReference w:type="default" r:id="rId11"/>
          <w:pgSz w:w="11920" w:h="16840" w:orient="portrait"/>
          <w:pgMar w:top="1320" w:right="1320" w:bottom="280" w:left="1360" w:header="720" w:footer="720" w:gutter="0"/>
          <w:cols w:space="720"/>
        </w:sectPr>
      </w:pPr>
      <w:r>
        <w:rPr>
          <w:rFonts w:ascii="Calibri" w:hAnsi="Calibri" w:eastAsia="Calibri" w:cs="Calibri"/>
          <w:b/>
          <w:sz w:val="22"/>
          <w:szCs w:val="22"/>
        </w:rPr>
        <w:br w:type="page"/>
      </w:r>
    </w:p>
    <w:p w:rsidR="00662A4E" w:rsidP="00662A4E" w:rsidRDefault="00FD081B" w14:paraId="232B8063" w14:textId="6A981454">
      <w:pPr>
        <w:pStyle w:val="BodyText"/>
        <w:rPr>
          <w:b/>
          <w:sz w:val="20"/>
        </w:rPr>
      </w:pPr>
      <w:r w:rsidRPr="00333E64">
        <w:rPr>
          <w:rFonts w:asciiTheme="minorHAnsi" w:hAnsiTheme="minorHAnsi" w:cstheme="minorHAnsi"/>
          <w:noProof/>
          <w:lang w:val="en-GB" w:eastAsia="en-GB"/>
        </w:rPr>
        <w:lastRenderedPageBreak/>
        <w:drawing>
          <wp:inline distT="0" distB="0" distL="0" distR="0" wp14:anchorId="2DC954D7" wp14:editId="1FC884B7">
            <wp:extent cx="4314960" cy="685799"/>
            <wp:effectExtent l="0" t="0" r="0" b="0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960" cy="6857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D081B" w:rsidP="00662A4E" w:rsidRDefault="00FD081B" w14:paraId="6750CF07" w14:textId="77777777">
      <w:pPr>
        <w:pStyle w:val="BodyText"/>
        <w:rPr>
          <w:b/>
          <w:sz w:val="20"/>
        </w:rPr>
      </w:pPr>
    </w:p>
    <w:p w:rsidR="00662A4E" w:rsidP="00662A4E" w:rsidRDefault="00662A4E" w14:paraId="56E91A73" w14:textId="4D9238A5">
      <w:pPr>
        <w:pStyle w:val="Heading1"/>
        <w:numPr>
          <w:ilvl w:val="0"/>
          <w:numId w:val="0"/>
        </w:numPr>
        <w:spacing w:before="182"/>
        <w:ind w:left="2399"/>
      </w:pPr>
      <w:r>
        <w:t>STUDENT PLAGIARISM DISCLAIMER FORM</w:t>
      </w:r>
    </w:p>
    <w:p w:rsidR="00662A4E" w:rsidP="00662A4E" w:rsidRDefault="00662A4E" w14:paraId="47A8885E" w14:textId="77777777">
      <w:pPr>
        <w:pStyle w:val="BodyText"/>
        <w:spacing w:before="11"/>
        <w:rPr>
          <w:b/>
          <w:sz w:val="25"/>
        </w:rPr>
      </w:pPr>
    </w:p>
    <w:p w:rsidR="00662A4E" w:rsidP="00662A4E" w:rsidRDefault="00662A4E" w14:paraId="278448C7" w14:textId="77777777">
      <w:pPr>
        <w:pStyle w:val="Heading2"/>
        <w:numPr>
          <w:ilvl w:val="0"/>
          <w:numId w:val="0"/>
        </w:numPr>
        <w:spacing w:before="52"/>
        <w:ind w:left="200"/>
      </w:pPr>
      <w:r>
        <w:t>PLAGIARISM DISCLAIMER</w:t>
      </w:r>
    </w:p>
    <w:p w:rsidR="00662A4E" w:rsidP="00662A4E" w:rsidRDefault="00662A4E" w14:paraId="18E8D0D6" w14:textId="77777777">
      <w:pPr>
        <w:pStyle w:val="BodyText"/>
        <w:spacing w:before="3"/>
        <w:rPr>
          <w:b/>
          <w:sz w:val="28"/>
        </w:rPr>
      </w:pPr>
    </w:p>
    <w:p w:rsidRPr="00662A4E" w:rsidR="00662A4E" w:rsidP="4D7E0469" w:rsidRDefault="00662A4E" w14:paraId="36A073B7" w14:textId="72815969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4D7E0469" w:rsidR="00662A4E">
        <w:rPr>
          <w:sz w:val="22"/>
          <w:szCs w:val="22"/>
        </w:rPr>
        <w:t>STUDENT</w:t>
      </w:r>
      <w:r w:rsidRPr="4D7E0469" w:rsidR="00662A4E">
        <w:rPr>
          <w:spacing w:val="-18"/>
          <w:sz w:val="22"/>
          <w:szCs w:val="22"/>
        </w:rPr>
        <w:t xml:space="preserve"> </w:t>
      </w:r>
      <w:r w:rsidRPr="4D7E0469" w:rsidR="00662A4E">
        <w:rPr>
          <w:sz w:val="22"/>
          <w:szCs w:val="22"/>
        </w:rPr>
        <w:t>NAME:</w:t>
      </w:r>
      <w:r w:rsidRPr="4D7E0469" w:rsidR="00662A4E">
        <w:rPr>
          <w:sz w:val="22"/>
          <w:szCs w:val="22"/>
        </w:rPr>
        <w:t xml:space="preserve"> __</w:t>
      </w:r>
      <w:r w:rsidRPr="4D7E0469" w:rsidR="1F75D689">
        <w:rPr>
          <w:sz w:val="22"/>
          <w:szCs w:val="22"/>
        </w:rPr>
        <w:t xml:space="preserve">Ben Alldritt</w:t>
      </w:r>
      <w:r w:rsidRPr="4D7E0469" w:rsidR="00662A4E">
        <w:rPr>
          <w:sz w:val="22"/>
          <w:szCs w:val="22"/>
        </w:rPr>
        <w:t xml:space="preserve">_______________</w:t>
      </w:r>
      <w:r w:rsidRPr="4D7E0469" w:rsidR="00662A4E">
        <w:rPr>
          <w:sz w:val="22"/>
          <w:szCs w:val="22"/>
        </w:rPr>
        <w:t xml:space="preserve">________________________________________</w:t>
      </w:r>
    </w:p>
    <w:p w:rsidRPr="00662A4E" w:rsidR="00662A4E" w:rsidRDefault="00662A4E" w14:paraId="44840261" w14:textId="77777777">
      <w:pPr>
        <w:pStyle w:val="BodyText"/>
        <w:spacing w:before="7"/>
        <w:rPr>
          <w:sz w:val="22"/>
        </w:rPr>
      </w:pPr>
    </w:p>
    <w:p w:rsidRPr="00662A4E" w:rsidR="00662A4E" w:rsidP="4D7E0469" w:rsidRDefault="00662A4E" w14:paraId="175C2758" w14:textId="7DB68EB4">
      <w:pPr>
        <w:pStyle w:val="BodyText"/>
        <w:tabs>
          <w:tab w:val="left" w:pos="9265"/>
        </w:tabs>
        <w:ind w:left="200"/>
        <w:rPr>
          <w:sz w:val="22"/>
          <w:szCs w:val="22"/>
        </w:rPr>
      </w:pPr>
      <w:r w:rsidRPr="4D7E0469" w:rsidR="00662A4E">
        <w:rPr>
          <w:sz w:val="22"/>
          <w:szCs w:val="22"/>
        </w:rPr>
        <w:t>STUDENT</w:t>
      </w:r>
      <w:r w:rsidRPr="4D7E0469" w:rsidR="00662A4E">
        <w:rPr>
          <w:spacing w:val="-19"/>
          <w:sz w:val="22"/>
          <w:szCs w:val="22"/>
        </w:rPr>
        <w:t xml:space="preserve"> </w:t>
      </w:r>
      <w:r w:rsidRPr="4D7E0469" w:rsidR="00662A4E">
        <w:rPr>
          <w:sz w:val="22"/>
          <w:szCs w:val="22"/>
        </w:rPr>
        <w:t>NUMBER:</w:t>
      </w:r>
      <w:r w:rsidRPr="4D7E0469" w:rsidR="002E0D11">
        <w:rPr>
          <w:spacing w:val="-1"/>
          <w:sz w:val="22"/>
          <w:szCs w:val="22"/>
        </w:rPr>
        <w:t>_</w:t>
      </w:r>
      <w:r w:rsidRPr="4D7E0469" w:rsidR="00662A4E">
        <w:rPr>
          <w:sz w:val="22"/>
          <w:szCs w:val="22"/>
        </w:rPr>
        <w:t>_____</w:t>
      </w:r>
      <w:r w:rsidRPr="4D7E0469" w:rsidR="62415F69">
        <w:rPr>
          <w:sz w:val="22"/>
          <w:szCs w:val="22"/>
        </w:rPr>
        <w:t>20267789</w:t>
      </w:r>
      <w:r w:rsidRPr="4D7E0469" w:rsidR="00662A4E">
        <w:rPr>
          <w:sz w:val="22"/>
          <w:szCs w:val="22"/>
        </w:rPr>
        <w:t>____________________________________________________________</w:t>
      </w:r>
    </w:p>
    <w:p w:rsidRPr="00662A4E" w:rsidR="00662A4E" w:rsidRDefault="00662A4E" w14:paraId="455E2838" w14:textId="77777777">
      <w:pPr>
        <w:pStyle w:val="BodyText"/>
        <w:spacing w:before="3"/>
        <w:rPr>
          <w:sz w:val="22"/>
        </w:rPr>
      </w:pPr>
    </w:p>
    <w:p w:rsidR="00662A4E" w:rsidP="4D7E0469" w:rsidRDefault="00662A4E" w14:paraId="6B09EA68" w14:textId="1516FDFC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4D7E0469" w:rsidR="00662A4E">
        <w:rPr>
          <w:sz w:val="22"/>
          <w:szCs w:val="22"/>
        </w:rPr>
        <w:t>PROGRAMME:</w:t>
      </w:r>
      <w:r w:rsidRPr="4D7E0469" w:rsidR="00662A4E">
        <w:rPr>
          <w:sz w:val="22"/>
          <w:szCs w:val="22"/>
          <w:u w:val="single"/>
        </w:rPr>
        <w:t xml:space="preserve"> </w:t>
      </w:r>
      <w:r w:rsidRPr="4D7E0469" w:rsidR="00662A4E">
        <w:rPr>
          <w:sz w:val="22"/>
          <w:szCs w:val="22"/>
        </w:rPr>
        <w:t>______</w:t>
      </w:r>
      <w:r w:rsidRPr="4D7E0469" w:rsidR="34DE7433">
        <w:rPr>
          <w:sz w:val="22"/>
          <w:szCs w:val="22"/>
        </w:rPr>
        <w:t>Software Testing and Inspection</w:t>
      </w:r>
      <w:r w:rsidRPr="4D7E0469" w:rsidR="00662A4E">
        <w:rPr>
          <w:sz w:val="22"/>
          <w:szCs w:val="22"/>
        </w:rPr>
        <w:t>____________________________________</w:t>
      </w:r>
    </w:p>
    <w:p w:rsidR="00662A4E" w:rsidP="00E127DC" w:rsidRDefault="00662A4E" w14:paraId="6285FE72" w14:textId="564F0290">
      <w:pPr>
        <w:pStyle w:val="BodyText"/>
        <w:tabs>
          <w:tab w:val="left" w:pos="9280"/>
        </w:tabs>
        <w:rPr>
          <w:sz w:val="22"/>
        </w:rPr>
      </w:pPr>
    </w:p>
    <w:p w:rsidRPr="00662A4E" w:rsidR="00662A4E" w:rsidP="00E127DC" w:rsidRDefault="00662A4E" w14:paraId="5ACE5994" w14:textId="53D98D5E">
      <w:pPr>
        <w:pStyle w:val="BodyText"/>
        <w:tabs>
          <w:tab w:val="left" w:pos="9268"/>
        </w:tabs>
        <w:spacing w:before="51"/>
        <w:rPr>
          <w:sz w:val="22"/>
        </w:rPr>
      </w:pPr>
      <w:r>
        <w:rPr>
          <w:sz w:val="22"/>
        </w:rPr>
        <w:t xml:space="preserve">    </w:t>
      </w:r>
      <w:r w:rsidRPr="00662A4E">
        <w:rPr>
          <w:sz w:val="22"/>
        </w:rPr>
        <w:t xml:space="preserve">YEAR: </w:t>
      </w:r>
      <w:r>
        <w:rPr>
          <w:sz w:val="22"/>
          <w:u w:val="single"/>
        </w:rPr>
        <w:t>_____________________________________________________________________________</w:t>
      </w:r>
    </w:p>
    <w:p w:rsidRPr="00662A4E" w:rsidR="00662A4E" w:rsidRDefault="00662A4E" w14:paraId="394F5EB4" w14:textId="77777777">
      <w:pPr>
        <w:pStyle w:val="BodyText"/>
        <w:rPr>
          <w:sz w:val="22"/>
        </w:rPr>
      </w:pPr>
    </w:p>
    <w:p w:rsidRPr="00662A4E" w:rsidR="00662A4E" w:rsidP="4D7E0469" w:rsidRDefault="00662A4E" w14:paraId="19A75F6F" w14:textId="08DB6F1E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4D7E0469" w:rsidR="00662A4E">
        <w:rPr>
          <w:sz w:val="22"/>
          <w:szCs w:val="22"/>
        </w:rPr>
        <w:t>MODULE:</w:t>
      </w:r>
      <w:r w:rsidRPr="4D7E0469" w:rsidR="00662A4E">
        <w:rPr>
          <w:spacing w:val="-4"/>
          <w:sz w:val="22"/>
          <w:szCs w:val="22"/>
        </w:rPr>
        <w:t xml:space="preserve"> </w:t>
      </w:r>
      <w:r w:rsidRPr="4D7E0469" w:rsidR="00662A4E">
        <w:rPr>
          <w:sz w:val="22"/>
          <w:szCs w:val="22"/>
        </w:rPr>
        <w:t>_____</w:t>
      </w:r>
      <w:r w:rsidRPr="4D7E0469" w:rsidR="524F345A">
        <w:rPr>
          <w:sz w:val="22"/>
          <w:szCs w:val="22"/>
        </w:rPr>
        <w:t>CS4004</w:t>
      </w:r>
      <w:r w:rsidRPr="4D7E0469" w:rsidR="00662A4E">
        <w:rPr>
          <w:sz w:val="22"/>
          <w:szCs w:val="22"/>
        </w:rPr>
        <w:t>____________________________________________________________________</w:t>
      </w:r>
      <w:r w:rsidRPr="4D7E0469" w:rsidR="00A52B01">
        <w:rPr>
          <w:sz w:val="22"/>
          <w:szCs w:val="22"/>
        </w:rPr>
        <w:t>_</w:t>
      </w:r>
    </w:p>
    <w:p w:rsidRPr="00662A4E" w:rsidR="00662A4E" w:rsidRDefault="00662A4E" w14:paraId="1ADB4684" w14:textId="77777777">
      <w:pPr>
        <w:pStyle w:val="BodyText"/>
        <w:spacing w:before="1"/>
        <w:rPr>
          <w:sz w:val="22"/>
        </w:rPr>
      </w:pPr>
    </w:p>
    <w:p w:rsidRPr="00662A4E" w:rsidR="00662A4E" w:rsidP="4D7E0469" w:rsidRDefault="00662A4E" w14:paraId="2F38A474" w14:textId="5364BE43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4D7E0469" w:rsidR="00662A4E">
        <w:rPr>
          <w:sz w:val="22"/>
          <w:szCs w:val="22"/>
        </w:rPr>
        <w:t>LECTURER:</w:t>
      </w:r>
      <w:r w:rsidRPr="4D7E0469" w:rsidR="00662A4E">
        <w:rPr>
          <w:spacing w:val="1"/>
          <w:sz w:val="22"/>
          <w:szCs w:val="22"/>
        </w:rPr>
        <w:t xml:space="preserve"> </w:t>
      </w:r>
      <w:r w:rsidRPr="4D7E0469" w:rsidR="00662A4E">
        <w:rPr>
          <w:sz w:val="22"/>
          <w:szCs w:val="22"/>
        </w:rPr>
        <w:t>_____</w:t>
      </w:r>
      <w:r w:rsidRPr="4D7E0469" w:rsidR="4023D572">
        <w:rPr>
          <w:sz w:val="22"/>
          <w:szCs w:val="22"/>
        </w:rPr>
        <w:t>Salim Saay</w:t>
      </w:r>
      <w:r w:rsidRPr="4D7E0469" w:rsidR="00662A4E">
        <w:rPr>
          <w:sz w:val="22"/>
          <w:szCs w:val="22"/>
        </w:rPr>
        <w:t>_______________________________________________________</w:t>
      </w:r>
    </w:p>
    <w:p w:rsidRPr="00662A4E" w:rsidR="00662A4E" w:rsidP="00E127DC" w:rsidRDefault="00662A4E" w14:paraId="7AD8D492" w14:textId="77777777">
      <w:pPr>
        <w:pStyle w:val="BodyText"/>
        <w:tabs>
          <w:tab w:val="left" w:pos="9352"/>
        </w:tabs>
        <w:spacing w:before="51"/>
        <w:rPr>
          <w:sz w:val="22"/>
        </w:rPr>
      </w:pPr>
    </w:p>
    <w:p w:rsidRPr="00662A4E" w:rsidR="00662A4E" w:rsidP="4D7E0469" w:rsidRDefault="00662A4E" w14:paraId="6B5FD5E1" w14:textId="3C355380">
      <w:pPr>
        <w:pStyle w:val="BodyText"/>
        <w:tabs>
          <w:tab w:val="left" w:pos="9285"/>
        </w:tabs>
        <w:ind w:left="200"/>
        <w:rPr>
          <w:sz w:val="22"/>
          <w:szCs w:val="22"/>
        </w:rPr>
      </w:pPr>
      <w:r w:rsidRPr="4D7E0469" w:rsidR="00662A4E">
        <w:rPr>
          <w:sz w:val="22"/>
          <w:szCs w:val="22"/>
        </w:rPr>
        <w:t>ASSIGNMENT</w:t>
      </w:r>
      <w:r w:rsidRPr="4D7E0469" w:rsidR="00662A4E">
        <w:rPr>
          <w:spacing w:val="-22"/>
          <w:sz w:val="22"/>
          <w:szCs w:val="22"/>
        </w:rPr>
        <w:t xml:space="preserve"> </w:t>
      </w:r>
      <w:r w:rsidRPr="4D7E0469" w:rsidR="00662A4E">
        <w:rPr>
          <w:sz w:val="22"/>
          <w:szCs w:val="22"/>
        </w:rPr>
        <w:t>TITLE:</w:t>
      </w:r>
      <w:r w:rsidRPr="4D7E0469" w:rsidR="00662A4E">
        <w:rPr>
          <w:sz w:val="22"/>
          <w:szCs w:val="22"/>
        </w:rPr>
        <w:t xml:space="preserve"> </w:t>
      </w:r>
      <w:r w:rsidRPr="4D7E0469" w:rsidR="002E0D11">
        <w:rPr>
          <w:sz w:val="22"/>
          <w:szCs w:val="22"/>
        </w:rPr>
        <w:t xml:space="preserve"> </w:t>
      </w:r>
      <w:r w:rsidRPr="4D7E0469" w:rsidR="00662A4E">
        <w:rPr>
          <w:sz w:val="22"/>
          <w:szCs w:val="22"/>
        </w:rPr>
        <w:t>____</w:t>
      </w:r>
      <w:r w:rsidRPr="4D7E0469" w:rsidR="5F1C6122">
        <w:rPr>
          <w:sz w:val="22"/>
          <w:szCs w:val="22"/>
        </w:rPr>
        <w:t>LAB1 Assessment</w:t>
      </w:r>
      <w:r w:rsidRPr="4D7E0469" w:rsidR="00662A4E">
        <w:rPr>
          <w:sz w:val="22"/>
          <w:szCs w:val="22"/>
        </w:rPr>
        <w:t>______________________________________________</w:t>
      </w:r>
    </w:p>
    <w:p w:rsidRPr="00662A4E" w:rsidR="00662A4E" w:rsidP="00662A4E" w:rsidRDefault="00662A4E" w14:paraId="569D07DB" w14:textId="77777777">
      <w:pPr>
        <w:pStyle w:val="BodyText"/>
        <w:spacing w:before="10"/>
        <w:rPr>
          <w:sz w:val="22"/>
        </w:rPr>
      </w:pPr>
    </w:p>
    <w:p w:rsidRPr="00662A4E" w:rsidR="00662A4E" w:rsidP="4D7E0469" w:rsidRDefault="00662A4E" w14:paraId="614344C8" w14:textId="3C1387E4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4D7E0469" w:rsidR="00662A4E">
        <w:rPr>
          <w:sz w:val="22"/>
          <w:szCs w:val="22"/>
        </w:rPr>
        <w:t>DUE</w:t>
      </w:r>
      <w:r w:rsidRPr="4D7E0469" w:rsidR="00662A4E">
        <w:rPr>
          <w:spacing w:val="-11"/>
          <w:sz w:val="22"/>
          <w:szCs w:val="22"/>
        </w:rPr>
        <w:t xml:space="preserve"> </w:t>
      </w:r>
      <w:r w:rsidRPr="4D7E0469" w:rsidR="00662A4E">
        <w:rPr>
          <w:sz w:val="22"/>
          <w:szCs w:val="22"/>
        </w:rPr>
        <w:t>DATE:</w:t>
      </w:r>
      <w:r w:rsidRPr="4D7E0469" w:rsidR="00662A4E">
        <w:rPr>
          <w:spacing w:val="-1"/>
          <w:sz w:val="22"/>
          <w:szCs w:val="22"/>
        </w:rPr>
        <w:t xml:space="preserve"> </w:t>
      </w:r>
      <w:r w:rsidRPr="4D7E0469" w:rsidR="002E0D11">
        <w:rPr>
          <w:spacing w:val="-1"/>
          <w:sz w:val="22"/>
          <w:szCs w:val="22"/>
        </w:rPr>
        <w:t>_</w:t>
      </w:r>
      <w:r w:rsidRPr="4D7E0469" w:rsidR="00A52B01">
        <w:rPr>
          <w:sz w:val="22"/>
          <w:szCs w:val="22"/>
        </w:rPr>
        <w:t>____</w:t>
      </w:r>
      <w:r w:rsidRPr="4D7E0469" w:rsidR="725F1095">
        <w:rPr>
          <w:sz w:val="22"/>
          <w:szCs w:val="22"/>
        </w:rPr>
        <w:t>28/09/21</w:t>
      </w:r>
      <w:r w:rsidRPr="4D7E0469" w:rsidR="00A52B01">
        <w:rPr>
          <w:sz w:val="22"/>
          <w:szCs w:val="22"/>
        </w:rPr>
        <w:t>____________________________________________________________________</w:t>
      </w:r>
    </w:p>
    <w:p w:rsidRPr="00662A4E" w:rsidR="00662A4E" w:rsidP="00662A4E" w:rsidRDefault="00662A4E" w14:paraId="6CB29FE5" w14:textId="77777777">
      <w:pPr>
        <w:pStyle w:val="BodyText"/>
        <w:rPr>
          <w:sz w:val="22"/>
        </w:rPr>
      </w:pPr>
    </w:p>
    <w:p w:rsidRPr="00662A4E" w:rsidR="00A52B01" w:rsidP="4D7E0469" w:rsidRDefault="00662A4E" w14:paraId="568DA716" w14:textId="0E894247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4D7E0469" w:rsidR="00662A4E">
        <w:rPr>
          <w:sz w:val="22"/>
          <w:szCs w:val="22"/>
        </w:rPr>
        <w:t>DATE</w:t>
      </w:r>
      <w:r w:rsidRPr="4D7E0469" w:rsidR="00662A4E">
        <w:rPr>
          <w:spacing w:val="-18"/>
          <w:sz w:val="22"/>
          <w:szCs w:val="22"/>
        </w:rPr>
        <w:t xml:space="preserve"> </w:t>
      </w:r>
      <w:r w:rsidRPr="4D7E0469" w:rsidR="00662A4E">
        <w:rPr>
          <w:sz w:val="22"/>
          <w:szCs w:val="22"/>
        </w:rPr>
        <w:t>SUBMITTED</w:t>
      </w:r>
      <w:r w:rsidRPr="4D7E0469" w:rsidR="00A52B01">
        <w:rPr>
          <w:sz w:val="22"/>
          <w:szCs w:val="22"/>
        </w:rPr>
        <w:t>: _</w:t>
      </w:r>
      <w:r w:rsidRPr="4D7E0469" w:rsidR="002E0D11">
        <w:rPr>
          <w:sz w:val="22"/>
          <w:szCs w:val="22"/>
        </w:rPr>
        <w:t>_</w:t>
      </w:r>
      <w:r w:rsidRPr="4D7E0469" w:rsidR="00A52B01">
        <w:rPr>
          <w:sz w:val="22"/>
          <w:szCs w:val="22"/>
        </w:rPr>
        <w:t>___</w:t>
      </w:r>
      <w:r w:rsidRPr="4D7E0469" w:rsidR="0B11B54A">
        <w:rPr>
          <w:sz w:val="22"/>
          <w:szCs w:val="22"/>
        </w:rPr>
        <w:t>27/09/21</w:t>
      </w:r>
      <w:r w:rsidRPr="4D7E0469" w:rsidR="00A52B01">
        <w:rPr>
          <w:sz w:val="22"/>
          <w:szCs w:val="22"/>
        </w:rPr>
        <w:t>______________________________________________________________</w:t>
      </w:r>
      <w:r w:rsidRPr="4D7E0469" w:rsidR="00A52B01">
        <w:rPr>
          <w:sz w:val="22"/>
          <w:szCs w:val="22"/>
        </w:rPr>
        <w:t xml:space="preserve">  </w:t>
      </w:r>
    </w:p>
    <w:p w:rsidRPr="00662A4E" w:rsidR="00662A4E" w:rsidP="00E127DC" w:rsidRDefault="00662A4E" w14:paraId="564B2299" w14:textId="18DD78F5">
      <w:pPr>
        <w:pStyle w:val="BodyText"/>
        <w:tabs>
          <w:tab w:val="left" w:pos="9369"/>
        </w:tabs>
        <w:spacing w:before="52"/>
        <w:rPr>
          <w:sz w:val="22"/>
        </w:rPr>
      </w:pPr>
    </w:p>
    <w:p w:rsidRPr="00662A4E" w:rsidR="00A52B01" w:rsidP="00A52B01" w:rsidRDefault="00662A4E" w14:paraId="5A8A1CB8" w14:textId="3562921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ADDITIONAL</w:t>
      </w:r>
      <w:r w:rsidRPr="00662A4E">
        <w:rPr>
          <w:spacing w:val="-27"/>
          <w:sz w:val="22"/>
        </w:rPr>
        <w:t xml:space="preserve"> </w:t>
      </w:r>
      <w:r w:rsidRPr="00662A4E">
        <w:rPr>
          <w:sz w:val="22"/>
        </w:rPr>
        <w:t>INFORMATION:</w:t>
      </w:r>
      <w:r w:rsidR="002E0D11">
        <w:rPr>
          <w:sz w:val="22"/>
        </w:rPr>
        <w:t xml:space="preserve"> </w:t>
      </w:r>
      <w:r w:rsidR="00A52B01">
        <w:rPr>
          <w:sz w:val="22"/>
        </w:rPr>
        <w:t>______</w:t>
      </w:r>
      <w:r w:rsidR="002E0D11">
        <w:rPr>
          <w:sz w:val="22"/>
        </w:rPr>
        <w:t>_</w:t>
      </w:r>
      <w:r w:rsidR="00A52B01">
        <w:rPr>
          <w:sz w:val="22"/>
        </w:rPr>
        <w:t>____________________________________________________</w:t>
      </w:r>
      <w:r w:rsidRPr="00662A4E" w:rsidR="00A52B01">
        <w:rPr>
          <w:sz w:val="22"/>
        </w:rPr>
        <w:t xml:space="preserve">  </w:t>
      </w:r>
    </w:p>
    <w:p w:rsidRPr="00662A4E" w:rsidR="00A52B01" w:rsidP="00A52B01" w:rsidRDefault="00A52B01" w14:paraId="7F7CB78D" w14:textId="77777777">
      <w:pPr>
        <w:pStyle w:val="BodyText"/>
        <w:spacing w:before="7"/>
        <w:rPr>
          <w:sz w:val="22"/>
        </w:rPr>
      </w:pPr>
    </w:p>
    <w:p w:rsidRPr="00E127DC" w:rsidR="00662A4E" w:rsidP="00662A4E" w:rsidRDefault="00662A4E" w14:paraId="1B7B28B1" w14:textId="218C6151">
      <w:pPr>
        <w:pStyle w:val="BodyText"/>
        <w:tabs>
          <w:tab w:val="left" w:pos="9294"/>
        </w:tabs>
        <w:spacing w:before="52"/>
        <w:ind w:left="200"/>
        <w:rPr>
          <w:b/>
          <w:sz w:val="22"/>
        </w:rPr>
      </w:pPr>
    </w:p>
    <w:p w:rsidRPr="00662A4E" w:rsidR="00662A4E" w:rsidP="00662A4E" w:rsidRDefault="00662A4E" w14:paraId="5ED4D15C" w14:textId="77777777">
      <w:pPr>
        <w:pStyle w:val="BodyText"/>
        <w:spacing w:before="10"/>
        <w:rPr>
          <w:sz w:val="22"/>
        </w:rPr>
      </w:pPr>
    </w:p>
    <w:p w:rsidRPr="00662A4E" w:rsidR="00662A4E" w:rsidP="00662A4E" w:rsidRDefault="00662A4E" w14:paraId="2570A611" w14:textId="306DC65B">
      <w:pPr>
        <w:pStyle w:val="BodyText"/>
        <w:spacing w:before="52" w:line="244" w:lineRule="auto"/>
        <w:ind w:left="200" w:right="1071"/>
        <w:rPr>
          <w:sz w:val="22"/>
        </w:rPr>
      </w:pPr>
      <w:r w:rsidRPr="00662A4E">
        <w:rPr>
          <w:sz w:val="22"/>
        </w:rPr>
        <w:t xml:space="preserve">I understand that plagiarism is a serious academic offence, and that </w:t>
      </w:r>
      <w:r w:rsidR="00FD081B">
        <w:rPr>
          <w:sz w:val="22"/>
        </w:rPr>
        <w:t>UL</w:t>
      </w:r>
      <w:r w:rsidRPr="00662A4E">
        <w:rPr>
          <w:sz w:val="22"/>
        </w:rPr>
        <w:t xml:space="preserve"> deals with it according to the </w:t>
      </w:r>
      <w:proofErr w:type="gramStart"/>
      <w:r w:rsidR="00FD081B">
        <w:rPr>
          <w:sz w:val="22"/>
        </w:rPr>
        <w:t xml:space="preserve">UL </w:t>
      </w:r>
      <w:r w:rsidRPr="00662A4E">
        <w:rPr>
          <w:sz w:val="22"/>
        </w:rPr>
        <w:t xml:space="preserve"> Policy</w:t>
      </w:r>
      <w:proofErr w:type="gramEnd"/>
      <w:r w:rsidRPr="00662A4E">
        <w:rPr>
          <w:sz w:val="22"/>
        </w:rPr>
        <w:t xml:space="preserve"> on Plagiarism.</w:t>
      </w:r>
    </w:p>
    <w:p w:rsidRPr="00662A4E" w:rsidR="00662A4E" w:rsidP="00662A4E" w:rsidRDefault="00662A4E" w14:paraId="6D9FA660" w14:textId="3DF9D9A2">
      <w:pPr>
        <w:pStyle w:val="BodyText"/>
        <w:spacing w:before="188"/>
        <w:ind w:left="200" w:right="341"/>
        <w:rPr>
          <w:sz w:val="22"/>
        </w:rPr>
      </w:pPr>
      <w:r w:rsidRPr="00662A4E">
        <w:rPr>
          <w:sz w:val="22"/>
        </w:rPr>
        <w:t xml:space="preserve">I have read and understand the </w:t>
      </w:r>
      <w:r w:rsidR="00FD081B">
        <w:rPr>
          <w:sz w:val="22"/>
        </w:rPr>
        <w:t>UL</w:t>
      </w:r>
      <w:r w:rsidRPr="00662A4E">
        <w:rPr>
          <w:sz w:val="22"/>
        </w:rPr>
        <w:t xml:space="preserve">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 w:rsidRPr="00662A4E">
        <w:rPr>
          <w:sz w:val="22"/>
        </w:rPr>
        <w:t>plagiarise</w:t>
      </w:r>
      <w:proofErr w:type="spellEnd"/>
      <w:r w:rsidRPr="00662A4E">
        <w:rPr>
          <w:sz w:val="22"/>
        </w:rPr>
        <w:t xml:space="preserve">, or if I assist others in doing so, that I will be subject to investigation as outlined in the </w:t>
      </w:r>
      <w:proofErr w:type="gramStart"/>
      <w:r w:rsidR="00FD081B">
        <w:rPr>
          <w:sz w:val="22"/>
        </w:rPr>
        <w:t xml:space="preserve">UL </w:t>
      </w:r>
      <w:r w:rsidRPr="00662A4E">
        <w:rPr>
          <w:sz w:val="22"/>
        </w:rPr>
        <w:t xml:space="preserve"> Policy</w:t>
      </w:r>
      <w:proofErr w:type="gramEnd"/>
      <w:r w:rsidRPr="00662A4E">
        <w:rPr>
          <w:sz w:val="22"/>
        </w:rPr>
        <w:t xml:space="preserve"> on Plagiarism.</w:t>
      </w:r>
    </w:p>
    <w:p w:rsidRPr="00662A4E" w:rsidR="00662A4E" w:rsidP="00662A4E" w:rsidRDefault="00662A4E" w14:paraId="20BEA6AA" w14:textId="77777777">
      <w:pPr>
        <w:pStyle w:val="BodyText"/>
        <w:spacing w:before="197"/>
        <w:ind w:left="200" w:right="362"/>
        <w:rPr>
          <w:sz w:val="22"/>
        </w:rPr>
      </w:pPr>
      <w:r w:rsidRPr="00662A4E">
        <w:rPr>
          <w:sz w:val="22"/>
        </w:rPr>
        <w:t xml:space="preserve">I understand and agree that plagiarism detection software may be used on my assignment. I declare that, except where </w:t>
      </w:r>
      <w:bookmarkStart w:name="_GoBack" w:id="0"/>
      <w:bookmarkEnd w:id="0"/>
      <w:r w:rsidRPr="00662A4E">
        <w:rPr>
          <w:sz w:val="22"/>
        </w:rPr>
        <w:t>appropriately referenced, this assignment is entirely my own work based on my personal study/or research. I further declare that I have not engaged the services</w:t>
      </w:r>
      <w:r w:rsidRPr="00662A4E">
        <w:rPr>
          <w:spacing w:val="-5"/>
          <w:sz w:val="22"/>
        </w:rPr>
        <w:t xml:space="preserve"> </w:t>
      </w:r>
      <w:r w:rsidRPr="00662A4E">
        <w:rPr>
          <w:sz w:val="22"/>
        </w:rPr>
        <w:t>of</w:t>
      </w:r>
      <w:r w:rsidRPr="00662A4E">
        <w:rPr>
          <w:spacing w:val="-6"/>
          <w:sz w:val="22"/>
        </w:rPr>
        <w:t xml:space="preserve"> </w:t>
      </w:r>
      <w:r w:rsidRPr="00662A4E">
        <w:rPr>
          <w:sz w:val="22"/>
        </w:rPr>
        <w:t>another</w:t>
      </w:r>
      <w:r w:rsidRPr="00662A4E">
        <w:rPr>
          <w:spacing w:val="-8"/>
          <w:sz w:val="22"/>
        </w:rPr>
        <w:t xml:space="preserve"> </w:t>
      </w:r>
      <w:r w:rsidRPr="00662A4E">
        <w:rPr>
          <w:sz w:val="22"/>
        </w:rPr>
        <w:t>to</w:t>
      </w:r>
      <w:r w:rsidRPr="00662A4E">
        <w:rPr>
          <w:spacing w:val="-4"/>
          <w:sz w:val="22"/>
        </w:rPr>
        <w:t xml:space="preserve"> </w:t>
      </w:r>
      <w:r w:rsidRPr="00662A4E">
        <w:rPr>
          <w:sz w:val="22"/>
        </w:rPr>
        <w:t>either</w:t>
      </w:r>
      <w:r w:rsidRPr="00662A4E">
        <w:rPr>
          <w:spacing w:val="-3"/>
          <w:sz w:val="22"/>
        </w:rPr>
        <w:t xml:space="preserve"> </w:t>
      </w:r>
      <w:r w:rsidRPr="00662A4E">
        <w:rPr>
          <w:sz w:val="22"/>
        </w:rPr>
        <w:t>assist</w:t>
      </w:r>
      <w:r w:rsidRPr="00662A4E">
        <w:rPr>
          <w:spacing w:val="-7"/>
          <w:sz w:val="22"/>
        </w:rPr>
        <w:t xml:space="preserve"> </w:t>
      </w:r>
      <w:r w:rsidRPr="00662A4E">
        <w:rPr>
          <w:sz w:val="22"/>
        </w:rPr>
        <w:t>in,</w:t>
      </w:r>
      <w:r w:rsidRPr="00662A4E">
        <w:rPr>
          <w:spacing w:val="-9"/>
          <w:sz w:val="22"/>
        </w:rPr>
        <w:t xml:space="preserve"> </w:t>
      </w:r>
      <w:r w:rsidRPr="00662A4E">
        <w:rPr>
          <w:sz w:val="22"/>
        </w:rPr>
        <w:t>or</w:t>
      </w:r>
      <w:r w:rsidRPr="00662A4E">
        <w:rPr>
          <w:spacing w:val="-7"/>
          <w:sz w:val="22"/>
        </w:rPr>
        <w:t xml:space="preserve"> </w:t>
      </w:r>
      <w:r w:rsidRPr="00662A4E">
        <w:rPr>
          <w:sz w:val="22"/>
        </w:rPr>
        <w:t>complete</w:t>
      </w:r>
      <w:r w:rsidRPr="00662A4E">
        <w:rPr>
          <w:spacing w:val="-9"/>
          <w:sz w:val="22"/>
        </w:rPr>
        <w:t xml:space="preserve"> </w:t>
      </w:r>
      <w:r w:rsidRPr="00662A4E">
        <w:rPr>
          <w:sz w:val="22"/>
        </w:rPr>
        <w:t>this</w:t>
      </w:r>
      <w:r w:rsidRPr="00662A4E">
        <w:rPr>
          <w:spacing w:val="-25"/>
          <w:sz w:val="22"/>
        </w:rPr>
        <w:t xml:space="preserve"> </w:t>
      </w:r>
      <w:r w:rsidRPr="00662A4E">
        <w:rPr>
          <w:sz w:val="22"/>
        </w:rPr>
        <w:t>assignment.</w:t>
      </w:r>
    </w:p>
    <w:p w:rsidRPr="00662A4E" w:rsidR="00662A4E" w:rsidP="4D7E0469" w:rsidRDefault="00662A4E" w14:paraId="4D0C8FEA" w14:textId="238AD1CD">
      <w:pPr>
        <w:pStyle w:val="Heading2"/>
        <w:numPr>
          <w:numId w:val="0"/>
        </w:numPr>
        <w:tabs>
          <w:tab w:val="left" w:pos="9313"/>
        </w:tabs>
        <w:spacing w:before="194"/>
        <w:ind w:left="200"/>
        <w:rPr>
          <w:sz w:val="24"/>
          <w:szCs w:val="24"/>
        </w:rPr>
      </w:pPr>
      <w:r w:rsidRPr="4D7E0469" w:rsidR="00662A4E">
        <w:rPr>
          <w:sz w:val="24"/>
          <w:szCs w:val="24"/>
        </w:rPr>
        <w:t xml:space="preserve">Signed: </w:t>
      </w:r>
      <w:r w:rsidRPr="4D7E0469" w:rsidR="00662A4E">
        <w:rPr>
          <w:spacing w:val="5"/>
          <w:sz w:val="24"/>
          <w:szCs w:val="24"/>
        </w:rPr>
        <w:t xml:space="preserve"> </w:t>
      </w:r>
      <w:r w:rsidRPr="4D7E0469" w:rsidR="00662A4E">
        <w:rPr>
          <w:sz w:val="24"/>
          <w:szCs w:val="24"/>
          <w:u w:val="thick"/>
        </w:rPr>
        <w:t xml:space="preserve"> </w:t>
      </w:r>
      <w:r w:rsidRPr="4D7E0469" w:rsidR="76D35DD1">
        <w:rPr>
          <w:sz w:val="24"/>
          <w:szCs w:val="24"/>
          <w:u w:val="thick"/>
        </w:rPr>
        <w:t>Ben Alldritt</w:t>
      </w:r>
      <w:r w:rsidRPr="00662A4E">
        <w:rPr>
          <w:sz w:val="24"/>
          <w:u w:val="thick"/>
        </w:rPr>
        <w:tab/>
      </w:r>
    </w:p>
    <w:p w:rsidRPr="00662A4E" w:rsidR="00662A4E" w:rsidP="00662A4E" w:rsidRDefault="00662A4E" w14:paraId="75F9DAC6" w14:textId="77777777">
      <w:pPr>
        <w:pStyle w:val="BodyText"/>
        <w:spacing w:before="3"/>
        <w:rPr>
          <w:b/>
          <w:sz w:val="22"/>
        </w:rPr>
      </w:pPr>
    </w:p>
    <w:p w:rsidR="00662A4E" w:rsidP="4D7E0469" w:rsidRDefault="00662A4E" w14:paraId="0D4AC4CF" w14:textId="462DD9FF">
      <w:pPr>
        <w:tabs>
          <w:tab w:val="left" w:pos="9316"/>
        </w:tabs>
        <w:spacing w:before="51"/>
        <w:ind w:left="200"/>
        <w:rPr>
          <w:b w:val="1"/>
          <w:bCs w:val="1"/>
          <w:sz w:val="24"/>
          <w:szCs w:val="24"/>
        </w:rPr>
      </w:pPr>
      <w:r w:rsidRPr="4D7E0469" w:rsidR="00662A4E">
        <w:rPr>
          <w:b w:val="1"/>
          <w:bCs w:val="1"/>
          <w:sz w:val="22"/>
          <w:szCs w:val="22"/>
        </w:rPr>
        <w:t>Dated:</w:t>
      </w:r>
      <w:r w:rsidRPr="4D7E0469" w:rsidR="00662A4E">
        <w:rPr>
          <w:b w:val="1"/>
          <w:bCs w:val="1"/>
          <w:spacing w:val="4"/>
          <w:sz w:val="22"/>
          <w:szCs w:val="22"/>
        </w:rPr>
        <w:t xml:space="preserve"> </w:t>
      </w:r>
      <w:r w:rsidRPr="4D7E0469" w:rsidR="53DC45E6">
        <w:rPr>
          <w:b w:val="1"/>
          <w:bCs w:val="1"/>
          <w:spacing w:val="4"/>
          <w:sz w:val="22"/>
          <w:szCs w:val="22"/>
        </w:rPr>
        <w:t xml:space="preserve">27/09/21</w:t>
      </w:r>
      <w:r w:rsidRPr="4D7E0469" w:rsidR="00662A4E">
        <w:rPr>
          <w:b w:val="1"/>
          <w:bCs w:val="1"/>
          <w:sz w:val="22"/>
          <w:szCs w:val="22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A52B01" w:rsidP="002E5455" w:rsidRDefault="00A52B01" w14:paraId="3DF8C19A" w14:textId="77777777">
      <w:pPr>
        <w:spacing w:before="44"/>
        <w:ind w:left="100"/>
        <w:rPr>
          <w:rFonts w:ascii="Calibri" w:hAnsi="Calibri" w:eastAsia="Calibri" w:cs="Calibri"/>
          <w:b/>
          <w:sz w:val="28"/>
          <w:szCs w:val="28"/>
        </w:rPr>
      </w:pPr>
    </w:p>
    <w:p w:rsidR="00A52B01" w:rsidRDefault="00A52B01" w14:paraId="42309193" w14:textId="77777777">
      <w:pPr>
        <w:spacing w:before="44"/>
        <w:ind w:left="100"/>
        <w:rPr>
          <w:rFonts w:ascii="Calibri" w:hAnsi="Calibri" w:eastAsia="Calibri" w:cs="Calibri"/>
          <w:b/>
          <w:sz w:val="28"/>
          <w:szCs w:val="28"/>
        </w:rPr>
      </w:pPr>
    </w:p>
    <w:p w:rsidR="00A52B01" w:rsidRDefault="00A52B01" w14:paraId="791D5833" w14:textId="77777777">
      <w:pPr>
        <w:spacing w:before="44"/>
        <w:ind w:left="100"/>
        <w:rPr>
          <w:rFonts w:ascii="Calibri" w:hAnsi="Calibri" w:eastAsia="Calibri" w:cs="Calibri"/>
          <w:b/>
          <w:sz w:val="28"/>
          <w:szCs w:val="28"/>
        </w:rPr>
      </w:pPr>
    </w:p>
    <w:p w:rsidR="000473FB" w:rsidP="00FD081B" w:rsidRDefault="00097A98" w14:paraId="13CDC20C" w14:textId="351EF9D0">
      <w:pPr>
        <w:spacing w:before="44"/>
        <w:ind w:left="10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A</w:t>
      </w:r>
      <w:r>
        <w:rPr>
          <w:rFonts w:ascii="Calibri" w:hAnsi="Calibri" w:eastAsia="Calibri" w:cs="Calibri"/>
          <w:b/>
          <w:spacing w:val="1"/>
          <w:sz w:val="28"/>
          <w:szCs w:val="28"/>
        </w:rPr>
        <w:t>s</w:t>
      </w:r>
      <w:r>
        <w:rPr>
          <w:rFonts w:ascii="Calibri" w:hAnsi="Calibri" w:eastAsia="Calibri" w:cs="Calibri"/>
          <w:b/>
          <w:spacing w:val="-2"/>
          <w:sz w:val="28"/>
          <w:szCs w:val="28"/>
        </w:rPr>
        <w:t>s</w:t>
      </w:r>
      <w:r>
        <w:rPr>
          <w:rFonts w:ascii="Calibri" w:hAnsi="Calibri" w:eastAsia="Calibri" w:cs="Calibri"/>
          <w:b/>
          <w:spacing w:val="1"/>
          <w:sz w:val="28"/>
          <w:szCs w:val="28"/>
        </w:rPr>
        <w:t>i</w:t>
      </w:r>
      <w:r>
        <w:rPr>
          <w:rFonts w:ascii="Calibri" w:hAnsi="Calibri" w:eastAsia="Calibri" w:cs="Calibri"/>
          <w:b/>
          <w:spacing w:val="-1"/>
          <w:sz w:val="28"/>
          <w:szCs w:val="28"/>
        </w:rPr>
        <w:t>g</w:t>
      </w:r>
      <w:r>
        <w:rPr>
          <w:rFonts w:ascii="Calibri" w:hAnsi="Calibri" w:eastAsia="Calibri" w:cs="Calibri"/>
          <w:b/>
          <w:spacing w:val="1"/>
          <w:sz w:val="28"/>
          <w:szCs w:val="28"/>
        </w:rPr>
        <w:t>n</w:t>
      </w:r>
      <w:r>
        <w:rPr>
          <w:rFonts w:ascii="Calibri" w:hAnsi="Calibri" w:eastAsia="Calibri" w:cs="Calibri"/>
          <w:b/>
          <w:sz w:val="28"/>
          <w:szCs w:val="28"/>
        </w:rPr>
        <w:t>me</w:t>
      </w:r>
      <w:r>
        <w:rPr>
          <w:rFonts w:ascii="Calibri" w:hAnsi="Calibri" w:eastAsia="Calibri" w:cs="Calibri"/>
          <w:b/>
          <w:spacing w:val="-2"/>
          <w:sz w:val="28"/>
          <w:szCs w:val="28"/>
        </w:rPr>
        <w:t>n</w:t>
      </w:r>
      <w:r>
        <w:rPr>
          <w:rFonts w:ascii="Calibri" w:hAnsi="Calibri" w:eastAsia="Calibri" w:cs="Calibri"/>
          <w:b/>
          <w:sz w:val="28"/>
          <w:szCs w:val="28"/>
        </w:rPr>
        <w:t xml:space="preserve">t </w:t>
      </w:r>
      <w:r w:rsidR="002E5455">
        <w:rPr>
          <w:rFonts w:ascii="Calibri" w:hAnsi="Calibri" w:eastAsia="Calibri" w:cs="Calibri"/>
          <w:b/>
          <w:sz w:val="28"/>
          <w:szCs w:val="28"/>
        </w:rPr>
        <w:t xml:space="preserve">1 – </w:t>
      </w:r>
    </w:p>
    <w:p w:rsidR="000C4A2F" w:rsidP="00675755" w:rsidRDefault="000C4A2F" w14:paraId="579A1568" w14:textId="5BB6E1D5">
      <w:pPr>
        <w:spacing w:before="44"/>
        <w:rPr>
          <w:noProof/>
          <w:lang w:val="en-GB" w:eastAsia="en-GB"/>
        </w:rPr>
      </w:pPr>
    </w:p>
    <w:p w:rsidR="00FD081B" w:rsidP="00675755" w:rsidRDefault="00FD081B" w14:paraId="12028B37" w14:textId="5AB28A08">
      <w:pPr>
        <w:spacing w:before="44"/>
        <w:rPr>
          <w:rFonts w:ascii="Calibri" w:hAnsi="Calibri" w:eastAsia="Calibri" w:cs="Calibri"/>
          <w:sz w:val="28"/>
          <w:szCs w:val="28"/>
        </w:rPr>
      </w:pPr>
    </w:p>
    <w:p w:rsidR="00FD081B" w:rsidP="00675755" w:rsidRDefault="00FD081B" w14:paraId="0E6641A1" w14:textId="39CB8B71">
      <w:pPr>
        <w:spacing w:before="44"/>
        <w:rPr>
          <w:rFonts w:ascii="Calibri" w:hAnsi="Calibri" w:eastAsia="Calibri" w:cs="Calibri"/>
          <w:sz w:val="28"/>
          <w:szCs w:val="28"/>
        </w:rPr>
      </w:pPr>
      <w:r w:rsidR="53C66148">
        <w:drawing>
          <wp:inline wp14:editId="686A3B7E" wp14:anchorId="645ECE23">
            <wp:extent cx="2238375" cy="800100"/>
            <wp:effectExtent l="0" t="0" r="0" b="0"/>
            <wp:docPr id="1381351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2b24fa95c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1B" w:rsidP="00675755" w:rsidRDefault="00FD081B" w14:paraId="7F48A17E" w14:textId="0F04FDFE">
      <w:pPr>
        <w:spacing w:before="44"/>
      </w:pPr>
      <w:r w:rsidR="53C66148">
        <w:drawing>
          <wp:inline wp14:editId="46A7E4A3" wp14:anchorId="5EDC51F2">
            <wp:extent cx="4333875" cy="466725"/>
            <wp:effectExtent l="0" t="0" r="0" b="0"/>
            <wp:docPr id="78816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bfa1fb9f7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66148" w:rsidP="4D7E0469" w:rsidRDefault="53C66148" w14:paraId="38A5BFDB" w14:textId="74B0EDF5">
      <w:pPr>
        <w:pStyle w:val="Normal"/>
        <w:spacing w:before="44"/>
      </w:pPr>
      <w:r w:rsidR="53C66148">
        <w:drawing>
          <wp:inline wp14:editId="66F1681F" wp14:anchorId="05DAEDDC">
            <wp:extent cx="4105275" cy="800100"/>
            <wp:effectExtent l="0" t="0" r="0" b="0"/>
            <wp:docPr id="370068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ac333e0bb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66148" w:rsidP="4D7E0469" w:rsidRDefault="53C66148" w14:paraId="6CFAE6AF" w14:textId="4B23A270">
      <w:pPr>
        <w:pStyle w:val="Normal"/>
        <w:spacing w:before="44"/>
      </w:pPr>
      <w:r w:rsidR="53C66148">
        <w:drawing>
          <wp:inline wp14:editId="419488C0" wp14:anchorId="7504B579">
            <wp:extent cx="4572000" cy="885825"/>
            <wp:effectExtent l="0" t="0" r="0" b="0"/>
            <wp:docPr id="56144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189a88423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66148" w:rsidP="4D7E0469" w:rsidRDefault="53C66148" w14:paraId="5AE6B6A5" w14:textId="04F00D48">
      <w:pPr>
        <w:pStyle w:val="Normal"/>
        <w:spacing w:before="44"/>
        <w:rPr>
          <w:rFonts w:ascii="Calibri" w:hAnsi="Calibri" w:eastAsia="Calibri" w:cs="Calibri"/>
          <w:sz w:val="28"/>
          <w:szCs w:val="28"/>
        </w:rPr>
      </w:pPr>
      <w:r w:rsidR="53C66148">
        <w:drawing>
          <wp:inline wp14:editId="6044D308" wp14:anchorId="327792F9">
            <wp:extent cx="4324350" cy="895350"/>
            <wp:effectExtent l="0" t="0" r="0" b="0"/>
            <wp:docPr id="135444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4ae9532d3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66148" w:rsidP="4D7E0469" w:rsidRDefault="53C66148" w14:paraId="2899A641" w14:textId="3AA26A74">
      <w:pPr>
        <w:pStyle w:val="Normal"/>
        <w:spacing w:before="44"/>
      </w:pPr>
      <w:r w:rsidR="53C66148">
        <w:drawing>
          <wp:inline wp14:editId="775B049D" wp14:anchorId="0F11D625">
            <wp:extent cx="3467100" cy="1381125"/>
            <wp:effectExtent l="0" t="0" r="0" b="0"/>
            <wp:docPr id="1527244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07f34ed8f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66148" w:rsidP="4D7E0469" w:rsidRDefault="53C66148" w14:paraId="2CB2F0E8" w14:textId="573C4B37">
      <w:pPr>
        <w:pStyle w:val="Normal"/>
        <w:spacing w:before="44"/>
        <w:rPr>
          <w:rFonts w:ascii="Calibri" w:hAnsi="Calibri" w:eastAsia="Calibri" w:cs="Calibri"/>
          <w:sz w:val="28"/>
          <w:szCs w:val="28"/>
        </w:rPr>
      </w:pPr>
      <w:r w:rsidR="53C66148">
        <w:drawing>
          <wp:inline wp14:editId="2992E496" wp14:anchorId="6D25AF03">
            <wp:extent cx="4572000" cy="1438275"/>
            <wp:effectExtent l="0" t="0" r="0" b="0"/>
            <wp:docPr id="1986947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20768a48f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81B" w:rsidSect="002E5455">
      <w:footerReference w:type="default" r:id="rId13"/>
      <w:pgSz w:w="11920" w:h="16840" w:orient="portrait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BAC" w:rsidRDefault="006E5BAC" w14:paraId="4F0F8E3E" w14:textId="77777777">
      <w:r>
        <w:separator/>
      </w:r>
    </w:p>
  </w:endnote>
  <w:endnote w:type="continuationSeparator" w:id="0">
    <w:p w:rsidR="006E5BAC" w:rsidRDefault="006E5BAC" w14:paraId="3EF7378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BB3E1F" w:rsidRDefault="00BB3E1F" w14:paraId="6FF65608" w14:textId="2A2BDD71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938953 [1614]" strokeweight="1.25pt" w14:anchorId="0EB0E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F77" w:rsidRDefault="00095F77" w14:paraId="7AA7916F" w14:textId="3EB812A0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BAC" w:rsidRDefault="006E5BAC" w14:paraId="16DD3A61" w14:textId="77777777">
      <w:r>
        <w:separator/>
      </w:r>
    </w:p>
  </w:footnote>
  <w:footnote w:type="continuationSeparator" w:id="0">
    <w:p w:rsidR="006E5BAC" w:rsidRDefault="006E5BAC" w14:paraId="0F3134D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hint="default" w:ascii="Symbol" w:hAnsi="Symbol" w:eastAsia="Symbol" w:cs="Symbol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1" w15:restartNumberingAfterBreak="0">
    <w:nsid w:val="359C4D45"/>
    <w:multiLevelType w:val="multilevel"/>
    <w:tmpl w:val="3970CB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95F77"/>
    <w:rsid w:val="00097A98"/>
    <w:rsid w:val="000A2F5C"/>
    <w:rsid w:val="000C4A2F"/>
    <w:rsid w:val="00213BFB"/>
    <w:rsid w:val="00267228"/>
    <w:rsid w:val="002E0D11"/>
    <w:rsid w:val="002E5455"/>
    <w:rsid w:val="00662A4E"/>
    <w:rsid w:val="00675755"/>
    <w:rsid w:val="006E5BAC"/>
    <w:rsid w:val="00757D30"/>
    <w:rsid w:val="0077509F"/>
    <w:rsid w:val="008540B2"/>
    <w:rsid w:val="0099646A"/>
    <w:rsid w:val="00A52B01"/>
    <w:rsid w:val="00B12E58"/>
    <w:rsid w:val="00BA22AB"/>
    <w:rsid w:val="00BB3E1F"/>
    <w:rsid w:val="00E127DC"/>
    <w:rsid w:val="00FC32FB"/>
    <w:rsid w:val="00FD081B"/>
    <w:rsid w:val="04B382A4"/>
    <w:rsid w:val="052F5108"/>
    <w:rsid w:val="08DEE659"/>
    <w:rsid w:val="0B11B54A"/>
    <w:rsid w:val="1F75D689"/>
    <w:rsid w:val="2A51FB78"/>
    <w:rsid w:val="2E84D940"/>
    <w:rsid w:val="31B4FFEF"/>
    <w:rsid w:val="34DE7433"/>
    <w:rsid w:val="3CF7B296"/>
    <w:rsid w:val="4023D572"/>
    <w:rsid w:val="4D7E0469"/>
    <w:rsid w:val="500BC198"/>
    <w:rsid w:val="524F345A"/>
    <w:rsid w:val="536BDD0D"/>
    <w:rsid w:val="53C66148"/>
    <w:rsid w:val="53DC45E6"/>
    <w:rsid w:val="5911FB40"/>
    <w:rsid w:val="59C1F634"/>
    <w:rsid w:val="5F1C6122"/>
    <w:rsid w:val="62415F69"/>
    <w:rsid w:val="640BCA98"/>
    <w:rsid w:val="6F9F4E14"/>
    <w:rsid w:val="725F1095"/>
    <w:rsid w:val="7472BF37"/>
    <w:rsid w:val="76D3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ascii="Calibri" w:hAnsi="Calibri" w:eastAsia="Calibri" w:cs="Calibri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662A4E"/>
    <w:rPr>
      <w:rFonts w:ascii="Calibri" w:hAnsi="Calibri" w:eastAsia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jpe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152b24fa95c41b3" /><Relationship Type="http://schemas.openxmlformats.org/officeDocument/2006/relationships/image" Target="/media/image3.jpg" Id="R2ecbfa1fb9f749ff" /><Relationship Type="http://schemas.openxmlformats.org/officeDocument/2006/relationships/image" Target="/media/image4.jpg" Id="R059ac333e0bb41b3" /><Relationship Type="http://schemas.openxmlformats.org/officeDocument/2006/relationships/image" Target="/media/image5.jpg" Id="R1aa189a884234217" /><Relationship Type="http://schemas.openxmlformats.org/officeDocument/2006/relationships/image" Target="/media/image6.jpg" Id="R07e4ae9532d34430" /><Relationship Type="http://schemas.openxmlformats.org/officeDocument/2006/relationships/image" Target="/media/image7.jpg" Id="R72c07f34ed8f4f86" /><Relationship Type="http://schemas.openxmlformats.org/officeDocument/2006/relationships/image" Target="/media/image8.jpg" Id="Re1d20768a48f41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37A4E611AA24DB4FAF81430362EDA" ma:contentTypeVersion="19" ma:contentTypeDescription="Create a new document." ma:contentTypeScope="" ma:versionID="c4ca85228b07aafde9da20384ecb267d">
  <xsd:schema xmlns:xsd="http://www.w3.org/2001/XMLSchema" xmlns:xs="http://www.w3.org/2001/XMLSchema" xmlns:p="http://schemas.microsoft.com/office/2006/metadata/properties" xmlns:ns3="43023927-f72a-40d9-82ec-f3f2d80d180b" xmlns:ns4="bda90d89-8edc-45c0-9231-e7d028992c4b" targetNamespace="http://schemas.microsoft.com/office/2006/metadata/properties" ma:root="true" ma:fieldsID="3da21062600eef301d960fee6ff65179" ns3:_="" ns4:_="">
    <xsd:import namespace="43023927-f72a-40d9-82ec-f3f2d80d180b"/>
    <xsd:import namespace="bda90d89-8edc-45c0-9231-e7d028992c4b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23927-f72a-40d9-82ec-f3f2d80d180b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0d89-8edc-45c0-9231-e7d028992c4b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43023927-f72a-40d9-82ec-f3f2d80d180b" xsi:nil="true"/>
    <MigrationWizIdDocumentLibraryPermissions xmlns="43023927-f72a-40d9-82ec-f3f2d80d180b" xsi:nil="true"/>
    <MigrationWizIdSecurityGroups xmlns="43023927-f72a-40d9-82ec-f3f2d80d180b" xsi:nil="true"/>
    <MigrationWizIdPermissions xmlns="43023927-f72a-40d9-82ec-f3f2d80d180b" xsi:nil="true"/>
    <MigrationWizId xmlns="43023927-f72a-40d9-82ec-f3f2d80d180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3CA2-4843-4296-98D7-D9BD224B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023927-f72a-40d9-82ec-f3f2d80d180b"/>
    <ds:schemaRef ds:uri="bda90d89-8edc-45c0-9231-e7d028992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616D5-9643-4565-9DF5-3799A6301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3417C-B24E-4BFB-AF6B-8C38C7366D35}">
  <ds:schemaRefs>
    <ds:schemaRef ds:uri="bda90d89-8edc-45c0-9231-e7d028992c4b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43023927-f72a-40d9-82ec-f3f2d80d180b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37B4A8-CC4C-45FC-9261-57A54B1000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plennon</dc:creator>
  <lastModifiedBy>ULStudent:BENJAMIN.ALLDRITT</lastModifiedBy>
  <revision>4</revision>
  <lastPrinted>2016-01-25T16:27:00.0000000Z</lastPrinted>
  <dcterms:created xsi:type="dcterms:W3CDTF">2021-09-24T12:44:00.0000000Z</dcterms:created>
  <dcterms:modified xsi:type="dcterms:W3CDTF">2021-09-27T19:12:51.9045382Z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0x010100A2F37A4E611AA24DB4FAF81430362EDA</vt:lpwstr>
  </property>
</Properties>
</file>